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55A0" w14:textId="23F40BCC" w:rsidR="00F5689F" w:rsidRPr="00936112" w:rsidRDefault="00F5689F" w:rsidP="00F5689F">
      <w:pPr>
        <w:rPr>
          <w:rFonts w:ascii="Cambria" w:hAnsi="Cambria"/>
        </w:rPr>
      </w:pPr>
    </w:p>
    <w:tbl>
      <w:tblPr>
        <w:tblW w:w="5100" w:type="pct"/>
        <w:tblLook w:val="0600" w:firstRow="0" w:lastRow="0" w:firstColumn="0" w:lastColumn="0" w:noHBand="1" w:noVBand="1"/>
      </w:tblPr>
      <w:tblGrid>
        <w:gridCol w:w="6733"/>
        <w:gridCol w:w="504"/>
        <w:gridCol w:w="3765"/>
      </w:tblGrid>
      <w:tr w:rsidR="00E6525B" w:rsidRPr="00936112" w14:paraId="545CA174" w14:textId="77777777" w:rsidTr="001E4F9A">
        <w:trPr>
          <w:trHeight w:val="1476"/>
        </w:trPr>
        <w:tc>
          <w:tcPr>
            <w:tcW w:w="3060" w:type="pct"/>
          </w:tcPr>
          <w:p w14:paraId="167A5133" w14:textId="6FF0778D" w:rsidR="00E6525B" w:rsidRPr="00936112" w:rsidRDefault="007402CD" w:rsidP="00244E50">
            <w:pPr>
              <w:pStyle w:val="Title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Mohammad Hasan Kourani</w:t>
            </w:r>
          </w:p>
        </w:tc>
        <w:tc>
          <w:tcPr>
            <w:tcW w:w="229" w:type="pct"/>
          </w:tcPr>
          <w:p w14:paraId="6D89E1EC" w14:textId="77777777" w:rsidR="00E6525B" w:rsidRPr="00936112" w:rsidRDefault="00E6525B" w:rsidP="00F5689F">
            <w:pPr>
              <w:rPr>
                <w:rFonts w:ascii="Cambria" w:hAnsi="Cambria"/>
              </w:rPr>
            </w:pPr>
          </w:p>
        </w:tc>
        <w:tc>
          <w:tcPr>
            <w:tcW w:w="1711" w:type="pct"/>
            <w:vMerge w:val="restart"/>
            <w:vAlign w:val="bottom"/>
          </w:tcPr>
          <w:p w14:paraId="5DAD171D" w14:textId="29AC39B4" w:rsidR="00E6525B" w:rsidRPr="00936112" w:rsidRDefault="00E6525B" w:rsidP="00E6525B">
            <w:pPr>
              <w:pStyle w:val="BodyContactInfo"/>
              <w:rPr>
                <w:rFonts w:ascii="Cambria" w:hAnsi="Cambria"/>
              </w:rPr>
            </w:pPr>
            <w:r w:rsidRPr="00936112">
              <w:rPr>
                <w:rFonts w:ascii="Cambria" w:hAnsi="Cambria"/>
              </w:rPr>
              <w:t xml:space="preserve">  </w:t>
            </w:r>
          </w:p>
        </w:tc>
      </w:tr>
      <w:tr w:rsidR="00E97CB2" w:rsidRPr="00936112" w14:paraId="0926DC78" w14:textId="77777777" w:rsidTr="001E4F9A">
        <w:trPr>
          <w:trHeight w:val="98"/>
        </w:trPr>
        <w:tc>
          <w:tcPr>
            <w:tcW w:w="3060" w:type="pct"/>
            <w:shd w:val="clear" w:color="auto" w:fill="auto"/>
          </w:tcPr>
          <w:p w14:paraId="00AACAE4" w14:textId="77777777" w:rsidR="00E97CB2" w:rsidRPr="00936112" w:rsidRDefault="00FC49E3" w:rsidP="00F5689F">
            <w:pPr>
              <w:spacing w:line="240" w:lineRule="auto"/>
              <w:rPr>
                <w:rFonts w:ascii="Cambria" w:hAnsi="Cambria"/>
                <w:sz w:val="8"/>
                <w:szCs w:val="8"/>
              </w:rPr>
            </w:pPr>
            <w:r w:rsidRPr="00936112">
              <w:rPr>
                <w:rFonts w:ascii="Cambria" w:hAnsi="Cambria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CA41FE9" wp14:editId="6F691677">
                      <wp:extent cx="3867912" cy="0"/>
                      <wp:effectExtent l="0" t="19050" r="56515" b="38100"/>
                      <wp:docPr id="2" name="Line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6A5D953" id="Line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29" w:type="pct"/>
            <w:shd w:val="clear" w:color="auto" w:fill="auto"/>
          </w:tcPr>
          <w:p w14:paraId="333647F3" w14:textId="77777777" w:rsidR="00E97CB2" w:rsidRPr="00936112" w:rsidRDefault="00E97CB2" w:rsidP="00F5689F">
            <w:pPr>
              <w:spacing w:line="240" w:lineRule="auto"/>
              <w:rPr>
                <w:rFonts w:ascii="Cambria" w:hAnsi="Cambria"/>
                <w:sz w:val="8"/>
                <w:szCs w:val="8"/>
              </w:rPr>
            </w:pPr>
          </w:p>
        </w:tc>
        <w:tc>
          <w:tcPr>
            <w:tcW w:w="1711" w:type="pct"/>
            <w:vMerge/>
            <w:shd w:val="clear" w:color="auto" w:fill="auto"/>
          </w:tcPr>
          <w:p w14:paraId="4472F4D1" w14:textId="77777777" w:rsidR="00E97CB2" w:rsidRPr="00936112" w:rsidRDefault="00E97CB2" w:rsidP="00F5689F">
            <w:pPr>
              <w:spacing w:line="240" w:lineRule="auto"/>
              <w:rPr>
                <w:rFonts w:ascii="Cambria" w:hAnsi="Cambria"/>
                <w:sz w:val="8"/>
                <w:szCs w:val="8"/>
              </w:rPr>
            </w:pPr>
          </w:p>
        </w:tc>
      </w:tr>
      <w:tr w:rsidR="00E97CB2" w:rsidRPr="00936112" w14:paraId="16408ADD" w14:textId="77777777" w:rsidTr="001E4F9A">
        <w:trPr>
          <w:trHeight w:val="58"/>
        </w:trPr>
        <w:tc>
          <w:tcPr>
            <w:tcW w:w="3060" w:type="pct"/>
          </w:tcPr>
          <w:p w14:paraId="32E49DFE" w14:textId="75214212" w:rsidR="00E97CB2" w:rsidRPr="00936112" w:rsidRDefault="00E97CB2" w:rsidP="00F5689F">
            <w:pPr>
              <w:rPr>
                <w:rFonts w:ascii="Cambria" w:hAnsi="Cambria"/>
              </w:rPr>
            </w:pPr>
          </w:p>
        </w:tc>
        <w:tc>
          <w:tcPr>
            <w:tcW w:w="229" w:type="pct"/>
          </w:tcPr>
          <w:p w14:paraId="078DEE2C" w14:textId="57DA4E8B" w:rsidR="00E97CB2" w:rsidRPr="00936112" w:rsidRDefault="00E97CB2" w:rsidP="00F5689F">
            <w:pPr>
              <w:rPr>
                <w:rFonts w:ascii="Cambria" w:hAnsi="Cambria"/>
              </w:rPr>
            </w:pPr>
          </w:p>
        </w:tc>
        <w:tc>
          <w:tcPr>
            <w:tcW w:w="1711" w:type="pct"/>
          </w:tcPr>
          <w:p w14:paraId="6AF6B9BD" w14:textId="2E592373" w:rsidR="00E97CB2" w:rsidRPr="00936112" w:rsidRDefault="00E97CB2" w:rsidP="00F5689F">
            <w:pPr>
              <w:rPr>
                <w:rFonts w:ascii="Cambria" w:hAnsi="Cambria"/>
              </w:rPr>
            </w:pPr>
          </w:p>
        </w:tc>
      </w:tr>
      <w:tr w:rsidR="00FC49E3" w:rsidRPr="00936112" w14:paraId="703B1C15" w14:textId="77777777" w:rsidTr="001E4F9A">
        <w:trPr>
          <w:trHeight w:val="314"/>
        </w:trPr>
        <w:tc>
          <w:tcPr>
            <w:tcW w:w="3060" w:type="pct"/>
          </w:tcPr>
          <w:p w14:paraId="451BF5DC" w14:textId="29684760" w:rsidR="00FC49E3" w:rsidRPr="00936112" w:rsidRDefault="00000000" w:rsidP="00FC49E3">
            <w:pPr>
              <w:pStyle w:val="Heading1"/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1680545767"/>
                <w:placeholder>
                  <w:docPart w:val="58CA10E35CC04C6094E516D5D71D55C9"/>
                </w:placeholder>
                <w:temporary/>
                <w:showingPlcHdr/>
                <w15:appearance w15:val="hidden"/>
              </w:sdtPr>
              <w:sdtContent>
                <w:r w:rsidR="00FC49E3" w:rsidRPr="00936112">
                  <w:rPr>
                    <w:rStyle w:val="PlaceholderText"/>
                    <w:rFonts w:ascii="Cambria" w:hAnsi="Cambria"/>
                    <w:color w:val="auto"/>
                  </w:rPr>
                  <w:t>Experience</w:t>
                </w:r>
              </w:sdtContent>
            </w:sdt>
            <w:r w:rsidR="00FC49E3" w:rsidRPr="00936112">
              <w:rPr>
                <w:rFonts w:ascii="Cambria" w:hAnsi="Cambria"/>
              </w:rPr>
              <w:t xml:space="preserve"> </w:t>
            </w:r>
          </w:p>
        </w:tc>
        <w:tc>
          <w:tcPr>
            <w:tcW w:w="229" w:type="pct"/>
          </w:tcPr>
          <w:p w14:paraId="5CB3CDE4" w14:textId="47E99E63" w:rsidR="00FC49E3" w:rsidRPr="00936112" w:rsidRDefault="00CD3EFE" w:rsidP="00F5689F">
            <w:pPr>
              <w:rPr>
                <w:rFonts w:ascii="Cambria" w:hAnsi="Cambria"/>
              </w:rPr>
            </w:pPr>
            <w:r w:rsidRPr="00936112"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39FF636" wp14:editId="3CE83169">
                      <wp:simplePos x="0" y="0"/>
                      <wp:positionH relativeFrom="page">
                        <wp:posOffset>-5292896</wp:posOffset>
                      </wp:positionH>
                      <wp:positionV relativeFrom="paragraph">
                        <wp:posOffset>-180295</wp:posOffset>
                      </wp:positionV>
                      <wp:extent cx="8724900" cy="8776905"/>
                      <wp:effectExtent l="0" t="0" r="0" b="5715"/>
                      <wp:wrapNone/>
                      <wp:docPr id="55" name="Rectangle 5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8724900" cy="87769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9F4762" id="Rectangle 58" o:spid="_x0000_s1026" alt="&quot;&quot;" style="position:absolute;margin-left:-416.75pt;margin-top:-14.2pt;width:687pt;height:691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" fillcolor="#a9d4db [3204]" stroked="f">
                      <w10:wrap anchorx="page"/>
                    </v:rect>
                  </w:pict>
                </mc:Fallback>
              </mc:AlternateContent>
            </w:r>
          </w:p>
        </w:tc>
        <w:tc>
          <w:tcPr>
            <w:tcW w:w="1711" w:type="pct"/>
          </w:tcPr>
          <w:p w14:paraId="78EE7CEA" w14:textId="77777777" w:rsidR="00FC49E3" w:rsidRPr="00936112" w:rsidRDefault="00000000" w:rsidP="00E97CB2">
            <w:pPr>
              <w:pStyle w:val="Heading1"/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-1275096728"/>
                <w:placeholder>
                  <w:docPart w:val="332F79FDBD4C45898A538AD97307BFC0"/>
                </w:placeholder>
                <w:temporary/>
                <w:showingPlcHdr/>
                <w15:appearance w15:val="hidden"/>
              </w:sdtPr>
              <w:sdtContent>
                <w:r w:rsidR="00FC49E3" w:rsidRPr="00936112">
                  <w:rPr>
                    <w:rFonts w:ascii="Cambria" w:hAnsi="Cambria"/>
                  </w:rPr>
                  <w:t>Education</w:t>
                </w:r>
              </w:sdtContent>
            </w:sdt>
          </w:p>
        </w:tc>
      </w:tr>
      <w:tr w:rsidR="00E6525B" w:rsidRPr="00936112" w14:paraId="65F1AD4A" w14:textId="77777777" w:rsidTr="001E4F9A">
        <w:trPr>
          <w:trHeight w:val="98"/>
        </w:trPr>
        <w:tc>
          <w:tcPr>
            <w:tcW w:w="3060" w:type="pct"/>
            <w:shd w:val="clear" w:color="auto" w:fill="auto"/>
          </w:tcPr>
          <w:p w14:paraId="26B1543B" w14:textId="180ADFC3" w:rsidR="00E6525B" w:rsidRPr="00936112" w:rsidRDefault="00FC49E3" w:rsidP="00F5689F">
            <w:pPr>
              <w:spacing w:line="240" w:lineRule="auto"/>
              <w:rPr>
                <w:rFonts w:ascii="Cambria" w:hAnsi="Cambria"/>
                <w:sz w:val="8"/>
                <w:szCs w:val="8"/>
              </w:rPr>
            </w:pPr>
            <w:r w:rsidRPr="00936112">
              <w:rPr>
                <w:rFonts w:ascii="Cambria" w:hAnsi="Cambria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D8FD7EE" wp14:editId="025B9351">
                      <wp:extent cx="3871686" cy="0"/>
                      <wp:effectExtent l="0" t="19050" r="33655" b="19050"/>
                      <wp:docPr id="4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04AC7A1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29" w:type="pct"/>
            <w:shd w:val="clear" w:color="auto" w:fill="auto"/>
          </w:tcPr>
          <w:p w14:paraId="7BF925FC" w14:textId="1B385274" w:rsidR="00E6525B" w:rsidRPr="00936112" w:rsidRDefault="00E6525B" w:rsidP="00F5689F">
            <w:pPr>
              <w:spacing w:line="240" w:lineRule="auto"/>
              <w:rPr>
                <w:rFonts w:ascii="Cambria" w:hAnsi="Cambria"/>
                <w:sz w:val="8"/>
                <w:szCs w:val="8"/>
              </w:rPr>
            </w:pPr>
          </w:p>
        </w:tc>
        <w:tc>
          <w:tcPr>
            <w:tcW w:w="1711" w:type="pct"/>
            <w:shd w:val="clear" w:color="auto" w:fill="auto"/>
          </w:tcPr>
          <w:p w14:paraId="20332A7C" w14:textId="77777777" w:rsidR="00E6525B" w:rsidRPr="00936112" w:rsidRDefault="00FC49E3" w:rsidP="00F5689F">
            <w:pPr>
              <w:spacing w:line="240" w:lineRule="auto"/>
              <w:rPr>
                <w:rFonts w:ascii="Cambria" w:hAnsi="Cambria"/>
                <w:sz w:val="8"/>
                <w:szCs w:val="8"/>
              </w:rPr>
            </w:pPr>
            <w:r w:rsidRPr="00936112">
              <w:rPr>
                <w:rFonts w:ascii="Cambria" w:hAnsi="Cambria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E2F3357" wp14:editId="43D14AD4">
                      <wp:extent cx="2103120" cy="0"/>
                      <wp:effectExtent l="0" t="19050" r="30480" b="19050"/>
                      <wp:docPr id="16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9066379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:rsidRPr="00936112" w14:paraId="354021C0" w14:textId="77777777" w:rsidTr="001E4F9A">
        <w:trPr>
          <w:trHeight w:val="1968"/>
        </w:trPr>
        <w:tc>
          <w:tcPr>
            <w:tcW w:w="3060" w:type="pct"/>
            <w:vMerge w:val="restart"/>
          </w:tcPr>
          <w:p w14:paraId="0E949A83" w14:textId="5997AF21" w:rsidR="007011B4" w:rsidRPr="00936112" w:rsidRDefault="007402CD" w:rsidP="007011B4">
            <w:pPr>
              <w:pStyle w:val="DateRange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October</w:t>
            </w:r>
            <w:r w:rsidR="007011B4">
              <w:rPr>
                <w:rFonts w:ascii="Cambria" w:hAnsi="Cambria"/>
              </w:rPr>
              <w:t xml:space="preserve"> </w:t>
            </w:r>
            <w:r w:rsidR="007011B4" w:rsidRPr="00936112">
              <w:rPr>
                <w:rFonts w:ascii="Cambria" w:hAnsi="Cambria"/>
              </w:rPr>
              <w:t>202</w:t>
            </w:r>
            <w:r w:rsidR="007011B4">
              <w:rPr>
                <w:rFonts w:ascii="Cambria" w:hAnsi="Cambria"/>
              </w:rPr>
              <w:t>3</w:t>
            </w:r>
            <w:r w:rsidR="007011B4" w:rsidRPr="00936112">
              <w:rPr>
                <w:rFonts w:ascii="Cambria" w:hAnsi="Cambria"/>
              </w:rPr>
              <w:t xml:space="preserve"> </w:t>
            </w:r>
            <w:r w:rsidR="007011B4">
              <w:rPr>
                <w:rFonts w:ascii="Cambria" w:hAnsi="Cambria"/>
              </w:rPr>
              <w:t>–</w:t>
            </w:r>
            <w:r w:rsidR="007011B4" w:rsidRPr="00936112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November 2023</w:t>
            </w:r>
          </w:p>
          <w:p w14:paraId="75F85141" w14:textId="331BB443" w:rsidR="007011B4" w:rsidRPr="00936112" w:rsidRDefault="007402CD" w:rsidP="007011B4">
            <w:pPr>
              <w:pStyle w:val="JobTitleandDegree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Web Development Intern</w:t>
            </w:r>
          </w:p>
          <w:p w14:paraId="52521742" w14:textId="4CF70E91" w:rsidR="007011B4" w:rsidRPr="00936112" w:rsidRDefault="007402CD" w:rsidP="007011B4">
            <w:pPr>
              <w:pStyle w:val="JobTitleandDegree"/>
              <w:rPr>
                <w:rFonts w:ascii="Cambria" w:hAnsi="Cambria"/>
                <w:i/>
                <w:iCs/>
              </w:rPr>
            </w:pPr>
            <w:proofErr w:type="spellStart"/>
            <w:r>
              <w:rPr>
                <w:rFonts w:ascii="Cambria" w:hAnsi="Cambria"/>
                <w:i/>
                <w:iCs/>
              </w:rPr>
              <w:t>Codsoft</w:t>
            </w:r>
            <w:proofErr w:type="spellEnd"/>
          </w:p>
          <w:p w14:paraId="6241D6E9" w14:textId="4BB0401F" w:rsidR="003C7738" w:rsidRPr="007402CD" w:rsidRDefault="007402CD" w:rsidP="007402CD">
            <w:pPr>
              <w:pStyle w:val="Jobdescription"/>
              <w:numPr>
                <w:ilvl w:val="0"/>
                <w:numId w:val="11"/>
              </w:numPr>
              <w:spacing w:after="0"/>
              <w:ind w:left="162" w:hanging="16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Built 3 web development projects incorporating the right </w:t>
            </w:r>
            <w:proofErr w:type="gramStart"/>
            <w:r>
              <w:rPr>
                <w:rFonts w:ascii="Cambria" w:hAnsi="Cambria"/>
              </w:rPr>
              <w:t>methods, and</w:t>
            </w:r>
            <w:proofErr w:type="gramEnd"/>
            <w:r>
              <w:rPr>
                <w:rFonts w:ascii="Cambria" w:hAnsi="Cambria"/>
              </w:rPr>
              <w:t xml:space="preserve"> </w:t>
            </w:r>
            <w:proofErr w:type="gramStart"/>
            <w:r>
              <w:rPr>
                <w:rFonts w:ascii="Cambria" w:hAnsi="Cambria"/>
              </w:rPr>
              <w:t>emphasizing on</w:t>
            </w:r>
            <w:proofErr w:type="gramEnd"/>
            <w:r>
              <w:rPr>
                <w:rFonts w:ascii="Cambria" w:hAnsi="Cambria"/>
              </w:rPr>
              <w:t xml:space="preserve"> the quality of the project and user experience.</w:t>
            </w:r>
          </w:p>
          <w:p w14:paraId="5C462008" w14:textId="3595FD5D" w:rsidR="001E4F9A" w:rsidRDefault="001E4F9A" w:rsidP="001E4F9A">
            <w:pPr>
              <w:pStyle w:val="Jobdescription"/>
              <w:rPr>
                <w:rFonts w:ascii="Cambria" w:hAnsi="Cambria"/>
              </w:rPr>
            </w:pPr>
          </w:p>
          <w:p w14:paraId="5625A789" w14:textId="77777777" w:rsidR="001E4F9A" w:rsidRDefault="001E4F9A" w:rsidP="001E4F9A">
            <w:pPr>
              <w:pStyle w:val="Jobdescription"/>
              <w:rPr>
                <w:rFonts w:ascii="Cambria" w:hAnsi="Cambria"/>
              </w:rPr>
            </w:pPr>
          </w:p>
          <w:p w14:paraId="1293FC11" w14:textId="286000BA" w:rsidR="001E4F9A" w:rsidRPr="00936112" w:rsidRDefault="001E4F9A" w:rsidP="001E4F9A">
            <w:pPr>
              <w:pStyle w:val="Jobdescription"/>
              <w:rPr>
                <w:rFonts w:ascii="Cambria" w:hAnsi="Cambria"/>
              </w:rPr>
            </w:pPr>
          </w:p>
        </w:tc>
        <w:tc>
          <w:tcPr>
            <w:tcW w:w="229" w:type="pct"/>
            <w:vMerge w:val="restart"/>
          </w:tcPr>
          <w:p w14:paraId="5239E38E" w14:textId="765D1E1F" w:rsidR="00FC49E3" w:rsidRPr="00936112" w:rsidRDefault="00FC49E3" w:rsidP="00E6525B">
            <w:pPr>
              <w:rPr>
                <w:rFonts w:ascii="Cambria" w:hAnsi="Cambria"/>
              </w:rPr>
            </w:pPr>
          </w:p>
        </w:tc>
        <w:tc>
          <w:tcPr>
            <w:tcW w:w="1711" w:type="pct"/>
          </w:tcPr>
          <w:p w14:paraId="4E9B0359" w14:textId="44DFB4C1" w:rsidR="00D015D4" w:rsidRPr="00936112" w:rsidRDefault="00D015D4" w:rsidP="00D015D4">
            <w:pPr>
              <w:pStyle w:val="DateRange"/>
              <w:rPr>
                <w:rFonts w:ascii="Cambria" w:hAnsi="Cambria"/>
              </w:rPr>
            </w:pPr>
            <w:r w:rsidRPr="00936112">
              <w:rPr>
                <w:rFonts w:ascii="Cambria" w:hAnsi="Cambria"/>
              </w:rPr>
              <w:t>20</w:t>
            </w:r>
            <w:r w:rsidR="007402CD">
              <w:rPr>
                <w:rFonts w:ascii="Cambria" w:hAnsi="Cambria"/>
              </w:rPr>
              <w:t xml:space="preserve">22 </w:t>
            </w:r>
            <w:r w:rsidR="00244E50">
              <w:rPr>
                <w:rFonts w:ascii="Cambria" w:hAnsi="Cambria"/>
              </w:rPr>
              <w:t>–</w:t>
            </w:r>
            <w:r w:rsidRPr="00936112">
              <w:rPr>
                <w:rFonts w:ascii="Cambria" w:hAnsi="Cambria"/>
              </w:rPr>
              <w:t xml:space="preserve"> 20</w:t>
            </w:r>
            <w:r w:rsidR="007402CD">
              <w:rPr>
                <w:rFonts w:ascii="Cambria" w:hAnsi="Cambria"/>
              </w:rPr>
              <w:t>27</w:t>
            </w:r>
          </w:p>
          <w:p w14:paraId="2BDC5449" w14:textId="05320A1B" w:rsidR="00D015D4" w:rsidRPr="00936112" w:rsidRDefault="00D015D4" w:rsidP="00D015D4">
            <w:pPr>
              <w:pStyle w:val="JobTitleandDegree"/>
              <w:rPr>
                <w:rFonts w:ascii="Cambria" w:hAnsi="Cambria"/>
              </w:rPr>
            </w:pPr>
            <w:r w:rsidRPr="00936112">
              <w:rPr>
                <w:rFonts w:ascii="Cambria" w:hAnsi="Cambria"/>
              </w:rPr>
              <w:t xml:space="preserve">Bachelor of </w:t>
            </w:r>
            <w:r w:rsidR="00723822">
              <w:rPr>
                <w:rFonts w:ascii="Cambria" w:hAnsi="Cambria"/>
              </w:rPr>
              <w:t>Engineering</w:t>
            </w:r>
          </w:p>
          <w:p w14:paraId="3E9A3E06" w14:textId="70294D6B" w:rsidR="00D015D4" w:rsidRPr="00936112" w:rsidRDefault="00723822" w:rsidP="00D015D4">
            <w:pPr>
              <w:pStyle w:val="JobTitleandDegree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Computer and Communication Engineering</w:t>
            </w:r>
          </w:p>
          <w:p w14:paraId="7C02FB3B" w14:textId="41507A28" w:rsidR="00936112" w:rsidRDefault="00723822" w:rsidP="0072382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Islamic University of Lebanon</w:t>
            </w:r>
          </w:p>
          <w:p w14:paraId="327914DA" w14:textId="77777777" w:rsidR="00BF5E3B" w:rsidRDefault="00BF5E3B" w:rsidP="00723822">
            <w:pPr>
              <w:rPr>
                <w:rFonts w:ascii="Cambria" w:hAnsi="Cambria"/>
              </w:rPr>
            </w:pPr>
          </w:p>
          <w:p w14:paraId="7FB6CE9B" w14:textId="50D0E686" w:rsidR="00BF5E3B" w:rsidRPr="00936112" w:rsidRDefault="00BF5E3B" w:rsidP="00BF5E3B">
            <w:pPr>
              <w:pStyle w:val="DateRange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2023</w:t>
            </w:r>
          </w:p>
          <w:p w14:paraId="4718BC9D" w14:textId="69475E0A" w:rsidR="00BF5E3B" w:rsidRPr="00936112" w:rsidRDefault="00BF5E3B" w:rsidP="00BF5E3B">
            <w:pPr>
              <w:pStyle w:val="JobTitleandDegree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Complete 2023 Web Development Bootcamp</w:t>
            </w:r>
          </w:p>
          <w:p w14:paraId="6FEE7217" w14:textId="77777777" w:rsidR="00FC49E3" w:rsidRDefault="00BF5E3B" w:rsidP="00BF5E3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Udemy.com</w:t>
            </w:r>
          </w:p>
          <w:p w14:paraId="63259E8B" w14:textId="6E28B1AB" w:rsidR="00BF5E3B" w:rsidRPr="00936112" w:rsidRDefault="00BF5E3B" w:rsidP="00BF5E3B">
            <w:pPr>
              <w:rPr>
                <w:rFonts w:ascii="Cambria" w:hAnsi="Cambria"/>
              </w:rPr>
            </w:pPr>
          </w:p>
        </w:tc>
      </w:tr>
      <w:tr w:rsidR="00FC49E3" w:rsidRPr="00936112" w14:paraId="4A0A19F5" w14:textId="77777777" w:rsidTr="001E4F9A">
        <w:trPr>
          <w:trHeight w:val="322"/>
        </w:trPr>
        <w:tc>
          <w:tcPr>
            <w:tcW w:w="3060" w:type="pct"/>
            <w:vMerge/>
          </w:tcPr>
          <w:p w14:paraId="785B81C3" w14:textId="77777777" w:rsidR="00FC49E3" w:rsidRPr="00936112" w:rsidRDefault="00FC49E3" w:rsidP="00E97CB2">
            <w:pPr>
              <w:pStyle w:val="Heading1"/>
              <w:rPr>
                <w:rFonts w:ascii="Cambria" w:hAnsi="Cambria"/>
              </w:rPr>
            </w:pPr>
          </w:p>
        </w:tc>
        <w:tc>
          <w:tcPr>
            <w:tcW w:w="229" w:type="pct"/>
            <w:vMerge/>
          </w:tcPr>
          <w:p w14:paraId="698E0CD3" w14:textId="77777777" w:rsidR="00FC49E3" w:rsidRPr="00936112" w:rsidRDefault="00FC49E3" w:rsidP="00F5689F">
            <w:pPr>
              <w:rPr>
                <w:rFonts w:ascii="Cambria" w:hAnsi="Cambria"/>
              </w:rPr>
            </w:pPr>
          </w:p>
        </w:tc>
        <w:tc>
          <w:tcPr>
            <w:tcW w:w="1711" w:type="pct"/>
          </w:tcPr>
          <w:p w14:paraId="098EE594" w14:textId="77777777" w:rsidR="00FC49E3" w:rsidRPr="00936112" w:rsidRDefault="00000000" w:rsidP="00E97CB2">
            <w:pPr>
              <w:pStyle w:val="Heading1"/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-1827432767"/>
                <w:placeholder>
                  <w:docPart w:val="223FF5CF75D3476CA539D4CC4810F718"/>
                </w:placeholder>
                <w:temporary/>
                <w:showingPlcHdr/>
                <w15:appearance w15:val="hidden"/>
              </w:sdtPr>
              <w:sdtContent>
                <w:r w:rsidR="00FC49E3" w:rsidRPr="00936112">
                  <w:rPr>
                    <w:rFonts w:ascii="Cambria" w:hAnsi="Cambria"/>
                  </w:rPr>
                  <w:t>Skills</w:t>
                </w:r>
              </w:sdtContent>
            </w:sdt>
          </w:p>
        </w:tc>
      </w:tr>
      <w:tr w:rsidR="00FC49E3" w:rsidRPr="00936112" w14:paraId="015AD7D4" w14:textId="77777777" w:rsidTr="001E4F9A">
        <w:trPr>
          <w:trHeight w:val="98"/>
        </w:trPr>
        <w:tc>
          <w:tcPr>
            <w:tcW w:w="3060" w:type="pct"/>
            <w:vMerge/>
            <w:shd w:val="clear" w:color="auto" w:fill="auto"/>
          </w:tcPr>
          <w:p w14:paraId="0092B8E1" w14:textId="77777777" w:rsidR="00FC49E3" w:rsidRPr="00936112" w:rsidRDefault="00FC49E3" w:rsidP="00F5689F">
            <w:pPr>
              <w:spacing w:line="240" w:lineRule="auto"/>
              <w:rPr>
                <w:rFonts w:ascii="Cambria" w:hAnsi="Cambria"/>
                <w:sz w:val="8"/>
                <w:szCs w:val="8"/>
              </w:rPr>
            </w:pPr>
          </w:p>
        </w:tc>
        <w:tc>
          <w:tcPr>
            <w:tcW w:w="229" w:type="pct"/>
            <w:vMerge/>
            <w:shd w:val="clear" w:color="auto" w:fill="auto"/>
          </w:tcPr>
          <w:p w14:paraId="17CB404B" w14:textId="77777777" w:rsidR="00FC49E3" w:rsidRPr="00936112" w:rsidRDefault="00FC49E3" w:rsidP="00F5689F">
            <w:pPr>
              <w:spacing w:line="240" w:lineRule="auto"/>
              <w:rPr>
                <w:rFonts w:ascii="Cambria" w:hAnsi="Cambria"/>
                <w:sz w:val="8"/>
                <w:szCs w:val="8"/>
              </w:rPr>
            </w:pPr>
          </w:p>
        </w:tc>
        <w:tc>
          <w:tcPr>
            <w:tcW w:w="1711" w:type="pct"/>
            <w:shd w:val="clear" w:color="auto" w:fill="auto"/>
          </w:tcPr>
          <w:p w14:paraId="6B6E4BB2" w14:textId="77777777" w:rsidR="00FC49E3" w:rsidRPr="00936112" w:rsidRDefault="00FC49E3" w:rsidP="00F5689F">
            <w:pPr>
              <w:spacing w:line="240" w:lineRule="auto"/>
              <w:rPr>
                <w:rFonts w:ascii="Cambria" w:hAnsi="Cambria"/>
                <w:sz w:val="8"/>
                <w:szCs w:val="8"/>
              </w:rPr>
            </w:pPr>
            <w:r w:rsidRPr="00936112">
              <w:rPr>
                <w:rFonts w:ascii="Cambria" w:hAnsi="Cambria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F3076AA" wp14:editId="114534D2">
                      <wp:extent cx="2103120" cy="0"/>
                      <wp:effectExtent l="0" t="19050" r="30480" b="19050"/>
                      <wp:docPr id="13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A864508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:rsidRPr="00936112" w14:paraId="798B189E" w14:textId="77777777" w:rsidTr="001E4F9A">
        <w:trPr>
          <w:trHeight w:val="2153"/>
        </w:trPr>
        <w:tc>
          <w:tcPr>
            <w:tcW w:w="3060" w:type="pct"/>
            <w:vMerge/>
          </w:tcPr>
          <w:p w14:paraId="151687F5" w14:textId="77777777" w:rsidR="00FC49E3" w:rsidRPr="00936112" w:rsidRDefault="00FC49E3" w:rsidP="00E97CB2">
            <w:pPr>
              <w:pStyle w:val="DateRange"/>
              <w:rPr>
                <w:rFonts w:ascii="Cambria" w:hAnsi="Cambria"/>
              </w:rPr>
            </w:pPr>
          </w:p>
        </w:tc>
        <w:tc>
          <w:tcPr>
            <w:tcW w:w="229" w:type="pct"/>
            <w:vMerge/>
          </w:tcPr>
          <w:p w14:paraId="1C6A6E5D" w14:textId="77777777" w:rsidR="00FC49E3" w:rsidRPr="00936112" w:rsidRDefault="00FC49E3" w:rsidP="00E6525B">
            <w:pPr>
              <w:rPr>
                <w:rFonts w:ascii="Cambria" w:hAnsi="Cambria"/>
              </w:rPr>
            </w:pPr>
          </w:p>
        </w:tc>
        <w:tc>
          <w:tcPr>
            <w:tcW w:w="1711" w:type="pct"/>
          </w:tcPr>
          <w:p w14:paraId="2603FC29" w14:textId="091CA750" w:rsidR="00FC49E3" w:rsidRPr="00936112" w:rsidRDefault="00723822" w:rsidP="00D015D4">
            <w:pPr>
              <w:pStyle w:val="SkillsBullets"/>
              <w:ind w:left="126" w:hanging="180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>Coding Languages</w:t>
            </w:r>
            <w:r w:rsidR="00D015D4" w:rsidRPr="00936112">
              <w:rPr>
                <w:rFonts w:ascii="Cambria" w:hAnsi="Cambria"/>
                <w:b/>
                <w:bCs/>
              </w:rPr>
              <w:t>:</w:t>
            </w:r>
            <w:r w:rsidR="00D015D4" w:rsidRPr="00936112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Node JS, EJS, React JS, JavaScript, HTML, CSS, C++, PostgreSQL, MongoDB, Mongoose.</w:t>
            </w:r>
          </w:p>
          <w:p w14:paraId="2E36B149" w14:textId="77777777" w:rsidR="00D015D4" w:rsidRPr="00936112" w:rsidRDefault="00D015D4" w:rsidP="00D015D4">
            <w:pPr>
              <w:pStyle w:val="SkillsBullets"/>
              <w:numPr>
                <w:ilvl w:val="0"/>
                <w:numId w:val="0"/>
              </w:numPr>
              <w:ind w:left="288" w:hanging="288"/>
              <w:rPr>
                <w:rFonts w:ascii="Cambria" w:hAnsi="Cambria"/>
              </w:rPr>
            </w:pPr>
          </w:p>
          <w:p w14:paraId="1976B721" w14:textId="77777777" w:rsidR="001E4F9A" w:rsidRDefault="00D015D4" w:rsidP="001E4F9A">
            <w:pPr>
              <w:pStyle w:val="SkillsBullets"/>
              <w:ind w:left="126" w:hanging="180"/>
              <w:rPr>
                <w:rFonts w:ascii="Cambria" w:hAnsi="Cambria"/>
              </w:rPr>
            </w:pPr>
            <w:r w:rsidRPr="00936112">
              <w:rPr>
                <w:rFonts w:ascii="Cambria" w:hAnsi="Cambria"/>
                <w:b/>
                <w:bCs/>
              </w:rPr>
              <w:t xml:space="preserve">Languages: </w:t>
            </w:r>
            <w:r w:rsidRPr="00936112">
              <w:rPr>
                <w:rFonts w:ascii="Cambria" w:hAnsi="Cambria"/>
              </w:rPr>
              <w:t>Arabic (Native), English (C2)</w:t>
            </w:r>
          </w:p>
          <w:p w14:paraId="7A5C35AA" w14:textId="77777777" w:rsidR="00723822" w:rsidRDefault="00723822" w:rsidP="00723822">
            <w:pPr>
              <w:pStyle w:val="ListParagraph"/>
              <w:rPr>
                <w:rFonts w:ascii="Cambria" w:hAnsi="Cambria"/>
              </w:rPr>
            </w:pPr>
          </w:p>
          <w:p w14:paraId="532625F5" w14:textId="64E136E3" w:rsidR="00723822" w:rsidRPr="001E4F9A" w:rsidRDefault="00723822" w:rsidP="001E4F9A">
            <w:pPr>
              <w:pStyle w:val="SkillsBullets"/>
              <w:ind w:left="126" w:hanging="18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Others: Problem-Solving, Debugging, Git Version Control, APIs, Development Frameworks</w:t>
            </w:r>
          </w:p>
        </w:tc>
      </w:tr>
      <w:tr w:rsidR="00FC49E3" w:rsidRPr="00936112" w14:paraId="6B1B4C25" w14:textId="77777777" w:rsidTr="001E4F9A">
        <w:trPr>
          <w:trHeight w:val="322"/>
        </w:trPr>
        <w:tc>
          <w:tcPr>
            <w:tcW w:w="3060" w:type="pct"/>
            <w:vMerge/>
          </w:tcPr>
          <w:p w14:paraId="683C65D3" w14:textId="77777777" w:rsidR="00FC49E3" w:rsidRPr="00936112" w:rsidRDefault="00FC49E3" w:rsidP="00E97CB2">
            <w:pPr>
              <w:pStyle w:val="Heading1"/>
              <w:rPr>
                <w:rFonts w:ascii="Cambria" w:hAnsi="Cambria"/>
              </w:rPr>
            </w:pPr>
          </w:p>
        </w:tc>
        <w:tc>
          <w:tcPr>
            <w:tcW w:w="229" w:type="pct"/>
            <w:vMerge/>
          </w:tcPr>
          <w:p w14:paraId="701B3660" w14:textId="77777777" w:rsidR="00FC49E3" w:rsidRPr="00936112" w:rsidRDefault="00FC49E3" w:rsidP="00F5689F">
            <w:pPr>
              <w:rPr>
                <w:rFonts w:ascii="Cambria" w:hAnsi="Cambria"/>
              </w:rPr>
            </w:pPr>
          </w:p>
        </w:tc>
        <w:tc>
          <w:tcPr>
            <w:tcW w:w="1711" w:type="pct"/>
          </w:tcPr>
          <w:p w14:paraId="5F020233" w14:textId="77777777" w:rsidR="00FC49E3" w:rsidRPr="00936112" w:rsidRDefault="00000000" w:rsidP="00E97CB2">
            <w:pPr>
              <w:pStyle w:val="Heading1"/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325716262"/>
                <w:placeholder>
                  <w:docPart w:val="B5F5602731CE4D4CA269AE2BEC60C488"/>
                </w:placeholder>
                <w:temporary/>
                <w:showingPlcHdr/>
                <w15:appearance w15:val="hidden"/>
              </w:sdtPr>
              <w:sdtContent>
                <w:r w:rsidR="00FC49E3" w:rsidRPr="00936112">
                  <w:rPr>
                    <w:rFonts w:ascii="Cambria" w:hAnsi="Cambria"/>
                  </w:rPr>
                  <w:t>Contact</w:t>
                </w:r>
              </w:sdtContent>
            </w:sdt>
          </w:p>
        </w:tc>
      </w:tr>
      <w:tr w:rsidR="00FC49E3" w:rsidRPr="00936112" w14:paraId="426612A3" w14:textId="77777777" w:rsidTr="001E4F9A">
        <w:trPr>
          <w:trHeight w:val="98"/>
        </w:trPr>
        <w:tc>
          <w:tcPr>
            <w:tcW w:w="3060" w:type="pct"/>
            <w:vMerge/>
            <w:shd w:val="clear" w:color="auto" w:fill="auto"/>
          </w:tcPr>
          <w:p w14:paraId="11451DAE" w14:textId="77777777" w:rsidR="00FC49E3" w:rsidRPr="00936112" w:rsidRDefault="00FC49E3" w:rsidP="00F5689F">
            <w:pPr>
              <w:spacing w:line="240" w:lineRule="auto"/>
              <w:rPr>
                <w:rFonts w:ascii="Cambria" w:hAnsi="Cambria"/>
                <w:sz w:val="8"/>
                <w:szCs w:val="8"/>
              </w:rPr>
            </w:pPr>
          </w:p>
        </w:tc>
        <w:tc>
          <w:tcPr>
            <w:tcW w:w="229" w:type="pct"/>
            <w:vMerge/>
            <w:shd w:val="clear" w:color="auto" w:fill="auto"/>
          </w:tcPr>
          <w:p w14:paraId="239067F7" w14:textId="77777777" w:rsidR="00FC49E3" w:rsidRPr="00936112" w:rsidRDefault="00FC49E3" w:rsidP="00F5689F">
            <w:pPr>
              <w:spacing w:line="240" w:lineRule="auto"/>
              <w:rPr>
                <w:rFonts w:ascii="Cambria" w:hAnsi="Cambria"/>
                <w:sz w:val="8"/>
                <w:szCs w:val="8"/>
              </w:rPr>
            </w:pPr>
          </w:p>
        </w:tc>
        <w:tc>
          <w:tcPr>
            <w:tcW w:w="1711" w:type="pct"/>
            <w:shd w:val="clear" w:color="auto" w:fill="auto"/>
          </w:tcPr>
          <w:p w14:paraId="75F13AB4" w14:textId="6B9F2601" w:rsidR="00FC49E3" w:rsidRPr="00936112" w:rsidRDefault="001E4F9A" w:rsidP="00F5689F">
            <w:pPr>
              <w:spacing w:line="240" w:lineRule="auto"/>
              <w:rPr>
                <w:rFonts w:ascii="Cambria" w:hAnsi="Cambria"/>
                <w:sz w:val="8"/>
                <w:szCs w:val="8"/>
              </w:rPr>
            </w:pPr>
            <w:r w:rsidRPr="00936112">
              <w:rPr>
                <w:rFonts w:ascii="Cambria" w:hAnsi="Cambria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70826B2" wp14:editId="1485A72D">
                      <wp:extent cx="2103120" cy="0"/>
                      <wp:effectExtent l="0" t="19050" r="30480" b="19050"/>
                      <wp:docPr id="15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75E8600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:rsidRPr="00936112" w14:paraId="7DA5344D" w14:textId="77777777" w:rsidTr="001E4F9A">
        <w:trPr>
          <w:trHeight w:val="2091"/>
        </w:trPr>
        <w:tc>
          <w:tcPr>
            <w:tcW w:w="3060" w:type="pct"/>
            <w:vMerge/>
          </w:tcPr>
          <w:p w14:paraId="60E5CBCF" w14:textId="77777777" w:rsidR="00FC49E3" w:rsidRPr="00936112" w:rsidRDefault="00FC49E3" w:rsidP="00E97CB2">
            <w:pPr>
              <w:pStyle w:val="DateRange"/>
              <w:rPr>
                <w:rFonts w:ascii="Cambria" w:hAnsi="Cambria"/>
              </w:rPr>
            </w:pPr>
          </w:p>
        </w:tc>
        <w:tc>
          <w:tcPr>
            <w:tcW w:w="229" w:type="pct"/>
            <w:vMerge/>
          </w:tcPr>
          <w:p w14:paraId="6AC8A0CF" w14:textId="77777777" w:rsidR="00FC49E3" w:rsidRPr="00936112" w:rsidRDefault="00FC49E3" w:rsidP="00E6525B">
            <w:pPr>
              <w:rPr>
                <w:rFonts w:ascii="Cambria" w:hAnsi="Cambria"/>
              </w:rPr>
            </w:pPr>
          </w:p>
        </w:tc>
        <w:tc>
          <w:tcPr>
            <w:tcW w:w="1711" w:type="pct"/>
          </w:tcPr>
          <w:p w14:paraId="55A952C1" w14:textId="0C4F3D9A" w:rsidR="00FC49E3" w:rsidRPr="00936112" w:rsidRDefault="00723822" w:rsidP="00D015D4">
            <w:pPr>
              <w:pStyle w:val="BodyContactInfo"/>
              <w:ind w:left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Tyre, Lebanon</w:t>
            </w:r>
          </w:p>
          <w:p w14:paraId="5BD8992B" w14:textId="4418CBA2" w:rsidR="00FC49E3" w:rsidRPr="00936112" w:rsidRDefault="00D015D4" w:rsidP="00D87E03">
            <w:pPr>
              <w:pStyle w:val="BodyContactInfo"/>
              <w:rPr>
                <w:rFonts w:ascii="Cambria" w:hAnsi="Cambria"/>
              </w:rPr>
            </w:pPr>
            <w:r w:rsidRPr="00936112">
              <w:rPr>
                <w:rFonts w:ascii="Cambria" w:hAnsi="Cambria"/>
              </w:rPr>
              <w:t>+</w:t>
            </w:r>
            <w:r w:rsidR="00723822">
              <w:rPr>
                <w:rFonts w:ascii="Cambria" w:hAnsi="Cambria"/>
              </w:rPr>
              <w:t>961 70 089 237</w:t>
            </w:r>
            <w:r w:rsidR="00FC49E3" w:rsidRPr="00936112">
              <w:rPr>
                <w:rFonts w:ascii="Cambria" w:hAnsi="Cambria"/>
              </w:rPr>
              <w:t xml:space="preserve"> </w:t>
            </w:r>
          </w:p>
          <w:p w14:paraId="7C059800" w14:textId="00105620" w:rsidR="00FC49E3" w:rsidRPr="00936112" w:rsidRDefault="00BF5E3B" w:rsidP="00D015D4">
            <w:pPr>
              <w:pStyle w:val="BodyContactInf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</w:t>
            </w:r>
            <w:r w:rsidR="00723822">
              <w:rPr>
                <w:rFonts w:ascii="Cambria" w:hAnsi="Cambria"/>
              </w:rPr>
              <w:t>asankoura8@gmail.com</w:t>
            </w:r>
            <w:r w:rsidR="00FC49E3" w:rsidRPr="00936112">
              <w:rPr>
                <w:rFonts w:ascii="Cambria" w:hAnsi="Cambria"/>
              </w:rPr>
              <w:t xml:space="preserve"> </w:t>
            </w:r>
          </w:p>
        </w:tc>
      </w:tr>
    </w:tbl>
    <w:p w14:paraId="3CFA2666" w14:textId="77777777" w:rsidR="00340C75" w:rsidRPr="00936112" w:rsidRDefault="00340C75" w:rsidP="00F5689F">
      <w:pPr>
        <w:rPr>
          <w:rFonts w:ascii="Cambria" w:hAnsi="Cambria"/>
        </w:rPr>
      </w:pPr>
    </w:p>
    <w:sectPr w:rsidR="00340C75" w:rsidRPr="00936112" w:rsidSect="00F5689F">
      <w:pgSz w:w="12240" w:h="15840"/>
      <w:pgMar w:top="72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C8364" w14:textId="77777777" w:rsidR="00AF4E89" w:rsidRDefault="00AF4E89" w:rsidP="001B56AD">
      <w:pPr>
        <w:spacing w:line="240" w:lineRule="auto"/>
      </w:pPr>
      <w:r>
        <w:separator/>
      </w:r>
    </w:p>
  </w:endnote>
  <w:endnote w:type="continuationSeparator" w:id="0">
    <w:p w14:paraId="614E1C9B" w14:textId="77777777" w:rsidR="00AF4E89" w:rsidRDefault="00AF4E89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D624E" w14:textId="77777777" w:rsidR="00AF4E89" w:rsidRDefault="00AF4E89" w:rsidP="001B56AD">
      <w:pPr>
        <w:spacing w:line="240" w:lineRule="auto"/>
      </w:pPr>
      <w:r>
        <w:separator/>
      </w:r>
    </w:p>
  </w:footnote>
  <w:footnote w:type="continuationSeparator" w:id="0">
    <w:p w14:paraId="013AB179" w14:textId="77777777" w:rsidR="00AF4E89" w:rsidRDefault="00AF4E89" w:rsidP="001B5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20FBD"/>
    <w:multiLevelType w:val="hybridMultilevel"/>
    <w:tmpl w:val="F4060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1CB3419A"/>
    <w:multiLevelType w:val="hybridMultilevel"/>
    <w:tmpl w:val="32D80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349C705B"/>
    <w:multiLevelType w:val="hybridMultilevel"/>
    <w:tmpl w:val="545E0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F736E"/>
    <w:multiLevelType w:val="hybridMultilevel"/>
    <w:tmpl w:val="4D029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743210"/>
    <w:multiLevelType w:val="hybridMultilevel"/>
    <w:tmpl w:val="AEA0C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0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96505809">
    <w:abstractNumId w:val="4"/>
  </w:num>
  <w:num w:numId="2" w16cid:durableId="1512334326">
    <w:abstractNumId w:val="9"/>
  </w:num>
  <w:num w:numId="3" w16cid:durableId="227031639">
    <w:abstractNumId w:val="8"/>
  </w:num>
  <w:num w:numId="4" w16cid:durableId="1053114546">
    <w:abstractNumId w:val="1"/>
  </w:num>
  <w:num w:numId="5" w16cid:durableId="649091940">
    <w:abstractNumId w:val="2"/>
  </w:num>
  <w:num w:numId="6" w16cid:durableId="1145781294">
    <w:abstractNumId w:val="10"/>
  </w:num>
  <w:num w:numId="7" w16cid:durableId="1411660362">
    <w:abstractNumId w:val="0"/>
  </w:num>
  <w:num w:numId="8" w16cid:durableId="984626756">
    <w:abstractNumId w:val="7"/>
  </w:num>
  <w:num w:numId="9" w16cid:durableId="289285339">
    <w:abstractNumId w:val="3"/>
  </w:num>
  <w:num w:numId="10" w16cid:durableId="1684472219">
    <w:abstractNumId w:val="5"/>
  </w:num>
  <w:num w:numId="11" w16cid:durableId="14806568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removePersonalInformation/>
  <w:removeDateAndTime/>
  <w:hideSpellingErrors/>
  <w:hideGrammaticalErrors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MwNDY3MrMwNzMwszRQ0lEKTi0uzszPAykwNKoFAGKRKtstAAAA"/>
  </w:docVars>
  <w:rsids>
    <w:rsidRoot w:val="00945A30"/>
    <w:rsid w:val="000430BC"/>
    <w:rsid w:val="000B7E9E"/>
    <w:rsid w:val="000F01B8"/>
    <w:rsid w:val="001B56AD"/>
    <w:rsid w:val="001E491B"/>
    <w:rsid w:val="001E4F9A"/>
    <w:rsid w:val="00244E50"/>
    <w:rsid w:val="00273963"/>
    <w:rsid w:val="002E7033"/>
    <w:rsid w:val="0030253D"/>
    <w:rsid w:val="00340C75"/>
    <w:rsid w:val="00395EA9"/>
    <w:rsid w:val="003C7738"/>
    <w:rsid w:val="003E282F"/>
    <w:rsid w:val="003E6D64"/>
    <w:rsid w:val="003F6860"/>
    <w:rsid w:val="00421E31"/>
    <w:rsid w:val="00496EEA"/>
    <w:rsid w:val="0049726F"/>
    <w:rsid w:val="004B1761"/>
    <w:rsid w:val="004C7E05"/>
    <w:rsid w:val="00507ECC"/>
    <w:rsid w:val="005A6006"/>
    <w:rsid w:val="005B1B13"/>
    <w:rsid w:val="005D49CA"/>
    <w:rsid w:val="00637FDB"/>
    <w:rsid w:val="006F03B0"/>
    <w:rsid w:val="006F7F1C"/>
    <w:rsid w:val="007011B4"/>
    <w:rsid w:val="007224EB"/>
    <w:rsid w:val="00723822"/>
    <w:rsid w:val="007402CD"/>
    <w:rsid w:val="007466F4"/>
    <w:rsid w:val="00765B99"/>
    <w:rsid w:val="00793691"/>
    <w:rsid w:val="00810BD7"/>
    <w:rsid w:val="00812333"/>
    <w:rsid w:val="00851431"/>
    <w:rsid w:val="008539E9"/>
    <w:rsid w:val="0086291E"/>
    <w:rsid w:val="00871860"/>
    <w:rsid w:val="008B0261"/>
    <w:rsid w:val="00936112"/>
    <w:rsid w:val="00945A30"/>
    <w:rsid w:val="009C4910"/>
    <w:rsid w:val="00A1439F"/>
    <w:rsid w:val="00A24758"/>
    <w:rsid w:val="00A635D5"/>
    <w:rsid w:val="00A82D03"/>
    <w:rsid w:val="00AF4E89"/>
    <w:rsid w:val="00B80EE9"/>
    <w:rsid w:val="00BB23D5"/>
    <w:rsid w:val="00BF5E3B"/>
    <w:rsid w:val="00C26483"/>
    <w:rsid w:val="00C374F8"/>
    <w:rsid w:val="00C764ED"/>
    <w:rsid w:val="00C8183F"/>
    <w:rsid w:val="00C81F3A"/>
    <w:rsid w:val="00C83E97"/>
    <w:rsid w:val="00CD3EFE"/>
    <w:rsid w:val="00D015D4"/>
    <w:rsid w:val="00D87E03"/>
    <w:rsid w:val="00DB5D6B"/>
    <w:rsid w:val="00DE4575"/>
    <w:rsid w:val="00E06C2D"/>
    <w:rsid w:val="00E6525B"/>
    <w:rsid w:val="00E97CB2"/>
    <w:rsid w:val="00ED6E70"/>
    <w:rsid w:val="00EF10F2"/>
    <w:rsid w:val="00EF787F"/>
    <w:rsid w:val="00F41ACF"/>
    <w:rsid w:val="00F5689F"/>
    <w:rsid w:val="00F7064C"/>
    <w:rsid w:val="00FA6B46"/>
    <w:rsid w:val="00FC49E3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3FFF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E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D87E03"/>
    <w:pPr>
      <w:spacing w:before="240"/>
      <w:ind w:left="14"/>
      <w:contextualSpacing/>
    </w:pPr>
  </w:style>
  <w:style w:type="paragraph" w:customStyle="1" w:styleId="SkillsBullets">
    <w:name w:val="Skills Bullets"/>
    <w:basedOn w:val="BulletsSkills"/>
    <w:qFormat/>
    <w:rsid w:val="00D87E03"/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E97CB2"/>
    <w:rPr>
      <w:b/>
      <w:bCs/>
      <w:sz w:val="20"/>
      <w:szCs w:val="20"/>
    </w:rPr>
  </w:style>
  <w:style w:type="paragraph" w:customStyle="1" w:styleId="DateRange">
    <w:name w:val="Date Range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JobTitleandDegree">
    <w:name w:val="Job Title and Degree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E97CB2"/>
    <w:rPr>
      <w:i/>
    </w:rPr>
  </w:style>
  <w:style w:type="paragraph" w:customStyle="1" w:styleId="Jobdescription">
    <w:name w:val="Job description"/>
    <w:basedOn w:val="Normal"/>
    <w:qFormat/>
    <w:rsid w:val="00FC49E3"/>
    <w:pPr>
      <w:spacing w:after="240"/>
      <w:ind w:righ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6AD"/>
    <w:rPr>
      <w:rFonts w:eastAsia="Arial" w:cs="Arial"/>
      <w:color w:val="231F2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k78\AppData\Roaming\Microsoft\Templates\Impac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CA10E35CC04C6094E516D5D71D5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C8BBB-82C5-4807-89F7-F6590C95F872}"/>
      </w:docPartPr>
      <w:docPartBody>
        <w:p w:rsidR="002B6897" w:rsidRDefault="0073714F">
          <w:pPr>
            <w:pStyle w:val="58CA10E35CC04C6094E516D5D71D55C9"/>
          </w:pPr>
          <w:r w:rsidRPr="00FC49E3">
            <w:rPr>
              <w:rStyle w:val="PlaceholderText"/>
            </w:rPr>
            <w:t>Experience</w:t>
          </w:r>
        </w:p>
      </w:docPartBody>
    </w:docPart>
    <w:docPart>
      <w:docPartPr>
        <w:name w:val="332F79FDBD4C45898A538AD97307B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A3A26-068F-4230-8065-6FBDEC7FF146}"/>
      </w:docPartPr>
      <w:docPartBody>
        <w:p w:rsidR="002B6897" w:rsidRDefault="0073714F">
          <w:pPr>
            <w:pStyle w:val="332F79FDBD4C45898A538AD97307BFC0"/>
          </w:pPr>
          <w:r>
            <w:t>Education</w:t>
          </w:r>
        </w:p>
      </w:docPartBody>
    </w:docPart>
    <w:docPart>
      <w:docPartPr>
        <w:name w:val="223FF5CF75D3476CA539D4CC4810F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71D15-5C3D-4592-A38F-5E3C06598B9E}"/>
      </w:docPartPr>
      <w:docPartBody>
        <w:p w:rsidR="002B6897" w:rsidRDefault="0073714F">
          <w:pPr>
            <w:pStyle w:val="223FF5CF75D3476CA539D4CC4810F718"/>
          </w:pPr>
          <w:r>
            <w:t>Skills</w:t>
          </w:r>
        </w:p>
      </w:docPartBody>
    </w:docPart>
    <w:docPart>
      <w:docPartPr>
        <w:name w:val="B5F5602731CE4D4CA269AE2BEC60C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6772B-3505-4CC0-BAB3-064E5C546E63}"/>
      </w:docPartPr>
      <w:docPartBody>
        <w:p w:rsidR="002B6897" w:rsidRDefault="0073714F">
          <w:pPr>
            <w:pStyle w:val="B5F5602731CE4D4CA269AE2BEC60C488"/>
          </w:pPr>
          <w:r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03114801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97"/>
    <w:rsid w:val="001962AD"/>
    <w:rsid w:val="002A7367"/>
    <w:rsid w:val="002B6897"/>
    <w:rsid w:val="00341A2C"/>
    <w:rsid w:val="00356377"/>
    <w:rsid w:val="00395003"/>
    <w:rsid w:val="00563346"/>
    <w:rsid w:val="005C455C"/>
    <w:rsid w:val="006006A9"/>
    <w:rsid w:val="00654E9A"/>
    <w:rsid w:val="0073714F"/>
    <w:rsid w:val="00C33547"/>
    <w:rsid w:val="00C549D2"/>
    <w:rsid w:val="00DE0CD4"/>
    <w:rsid w:val="00E46B96"/>
    <w:rsid w:val="00F4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3547"/>
    <w:rPr>
      <w:color w:val="808080"/>
    </w:rPr>
  </w:style>
  <w:style w:type="paragraph" w:customStyle="1" w:styleId="58CA10E35CC04C6094E516D5D71D55C9">
    <w:name w:val="58CA10E35CC04C6094E516D5D71D55C9"/>
  </w:style>
  <w:style w:type="paragraph" w:customStyle="1" w:styleId="332F79FDBD4C45898A538AD97307BFC0">
    <w:name w:val="332F79FDBD4C45898A538AD97307BFC0"/>
  </w:style>
  <w:style w:type="paragraph" w:customStyle="1" w:styleId="223FF5CF75D3476CA539D4CC4810F718">
    <w:name w:val="223FF5CF75D3476CA539D4CC4810F718"/>
  </w:style>
  <w:style w:type="paragraph" w:customStyle="1" w:styleId="B5F5602731CE4D4CA269AE2BEC60C488">
    <w:name w:val="B5F5602731CE4D4CA269AE2BEC60C488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AF3B845-4FA5-4DD4-A83D-89059E47C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Impact resume.dotx</Template>
  <TotalTime>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2023-02-16T16:11:00Z</dcterms:created>
  <dcterms:modified xsi:type="dcterms:W3CDTF">2024-01-06T21:32:00Z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